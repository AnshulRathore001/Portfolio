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F0B0" w14:textId="77777777" w:rsidR="001267A6" w:rsidRDefault="00D30B8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/>
        </w:rPr>
        <w:t>RESUME</w:t>
      </w:r>
    </w:p>
    <w:p w14:paraId="3CD479A9" w14:textId="3C1032E5" w:rsidR="001267A6" w:rsidRDefault="00D30B80">
      <w:pPr>
        <w:rPr>
          <w:b/>
          <w:sz w:val="40"/>
          <w:szCs w:val="40"/>
        </w:rPr>
      </w:pPr>
      <w:r>
        <w:rPr>
          <w:rFonts w:hint="cs"/>
          <w:b/>
          <w:sz w:val="40"/>
          <w:szCs w:val="40"/>
          <w:rtl/>
        </w:rPr>
        <w:t>ANSHUL RATHOR</w:t>
      </w:r>
      <w:r>
        <w:rPr>
          <w:b/>
          <w:sz w:val="40"/>
          <w:szCs w:val="40"/>
          <w:rtl/>
        </w:rPr>
        <w:t xml:space="preserve">E </w:t>
      </w:r>
    </w:p>
    <w:p w14:paraId="3E4C2DA0" w14:textId="77777777" w:rsidR="001267A6" w:rsidRDefault="00D30B80">
      <w:pPr>
        <w:rPr>
          <w:sz w:val="32"/>
          <w:szCs w:val="32"/>
        </w:rPr>
      </w:pPr>
      <w:r>
        <w:rPr>
          <w:sz w:val="32"/>
          <w:szCs w:val="32"/>
          <w:rtl/>
        </w:rPr>
        <w:t>Address:- Gauri shankar parisar</w:t>
      </w:r>
    </w:p>
    <w:p w14:paraId="0B7F15D1" w14:textId="77777777" w:rsidR="001267A6" w:rsidRDefault="00D30B80">
      <w:pPr>
        <w:rPr>
          <w:sz w:val="32"/>
          <w:szCs w:val="32"/>
        </w:rPr>
      </w:pPr>
      <w:r>
        <w:rPr>
          <w:sz w:val="32"/>
          <w:szCs w:val="32"/>
          <w:rtl/>
        </w:rPr>
        <w:t xml:space="preserve">               Bhopal (M.P.)</w:t>
      </w:r>
    </w:p>
    <w:p w14:paraId="2574995E" w14:textId="0066825E" w:rsidR="001267A6" w:rsidRDefault="00D30B80">
      <w:pPr>
        <w:rPr>
          <w:sz w:val="32"/>
          <w:szCs w:val="32"/>
        </w:rPr>
      </w:pPr>
      <w:bookmarkStart w:id="0" w:name="_gjdgxs"/>
      <w:bookmarkEnd w:id="0"/>
      <w:r>
        <w:rPr>
          <w:sz w:val="32"/>
          <w:szCs w:val="32"/>
          <w:rtl/>
        </w:rPr>
        <w:t xml:space="preserve">Mob :- </w:t>
      </w:r>
      <w:r>
        <w:rPr>
          <w:rFonts w:hint="cs"/>
          <w:sz w:val="32"/>
          <w:szCs w:val="32"/>
          <w:rtl/>
        </w:rPr>
        <w:t>9977129119</w:t>
      </w:r>
    </w:p>
    <w:p w14:paraId="052C6599" w14:textId="33B0E9F4" w:rsidR="001267A6" w:rsidRDefault="00D30B80">
      <w:pPr>
        <w:rPr>
          <w:sz w:val="32"/>
          <w:szCs w:val="32"/>
        </w:rPr>
      </w:pPr>
      <w:r>
        <w:rPr>
          <w:sz w:val="32"/>
          <w:szCs w:val="32"/>
          <w:rtl/>
        </w:rPr>
        <w:t>Email :-</w:t>
      </w:r>
      <w:r>
        <w:rPr>
          <w:rFonts w:hint="cs"/>
          <w:sz w:val="32"/>
          <w:szCs w:val="32"/>
          <w:rtl/>
        </w:rPr>
        <w:t>anshulrathore164@</w:t>
      </w:r>
      <w:r>
        <w:rPr>
          <w:sz w:val="32"/>
          <w:szCs w:val="32"/>
          <w:rtl/>
        </w:rPr>
        <w:t>gmail.com</w:t>
      </w:r>
    </w:p>
    <w:p w14:paraId="134245C6" w14:textId="77777777" w:rsidR="001267A6" w:rsidRDefault="00D30B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CAREER INTENTION</w:t>
      </w:r>
    </w:p>
    <w:p w14:paraId="707B7054" w14:textId="07F29077" w:rsidR="001267A6" w:rsidRDefault="00D30B80">
      <w:pPr>
        <w:rPr>
          <w:sz w:val="32"/>
          <w:szCs w:val="32"/>
        </w:rPr>
      </w:pPr>
      <w:r>
        <w:rPr>
          <w:sz w:val="32"/>
          <w:szCs w:val="32"/>
          <w:rtl/>
        </w:rPr>
        <w:t xml:space="preserve">I believe to work dedication, discipline, sincerity, hardwork, I intend to be a successful </w:t>
      </w:r>
      <w:r>
        <w:rPr>
          <w:sz w:val="32"/>
          <w:szCs w:val="32"/>
          <w:rtl/>
        </w:rPr>
        <w:t>person in life and I work my best for achieving the goal</w:t>
      </w:r>
    </w:p>
    <w:p w14:paraId="4A913795" w14:textId="77777777" w:rsidR="001267A6" w:rsidRDefault="00D30B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Educational Qualification</w:t>
      </w:r>
    </w:p>
    <w:p w14:paraId="400E2CB7" w14:textId="77777777" w:rsidR="001267A6" w:rsidRDefault="00D30B80">
      <w:pPr>
        <w:widowControl/>
        <w:numPr>
          <w:ilvl w:val="0"/>
          <w:numId w:val="1"/>
        </w:numPr>
        <w:spacing w:line="276" w:lineRule="auto"/>
        <w:jc w:val="left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>High School Passed by CBSE BOARD KENDRIYA VIDYALAYA SEONI MALWA</w:t>
      </w:r>
    </w:p>
    <w:p w14:paraId="7AD63D4C" w14:textId="5533E163" w:rsidR="001267A6" w:rsidRDefault="00D30B80">
      <w:pPr>
        <w:widowControl/>
        <w:numPr>
          <w:ilvl w:val="0"/>
          <w:numId w:val="1"/>
        </w:numPr>
        <w:spacing w:after="200" w:line="276" w:lineRule="auto"/>
        <w:jc w:val="left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>Higher secondary education 12</w:t>
      </w:r>
      <w:r>
        <w:rPr>
          <w:rFonts w:ascii="Calibri" w:eastAsia="Calibri" w:hAnsi="Calibri" w:cs="Calibri"/>
          <w:color w:val="000000"/>
          <w:sz w:val="32"/>
          <w:szCs w:val="32"/>
          <w:vertAlign w:val="superscript"/>
          <w:rtl/>
        </w:rPr>
        <w:t>th</w:t>
      </w: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  </w:t>
      </w:r>
      <w:r>
        <w:rPr>
          <w:rFonts w:ascii="Calibri" w:eastAsia="Calibri" w:hAnsi="Calibri" w:cs="Calibri" w:hint="cs"/>
          <w:color w:val="000000"/>
          <w:sz w:val="32"/>
          <w:szCs w:val="32"/>
          <w:rtl/>
        </w:rPr>
        <w:t>Pas</w:t>
      </w:r>
      <w:r>
        <w:rPr>
          <w:rFonts w:ascii="Calibri" w:eastAsia="Calibri" w:hAnsi="Calibri" w:cs="Calibri"/>
          <w:color w:val="000000"/>
          <w:sz w:val="32"/>
          <w:szCs w:val="32"/>
          <w:rtl/>
        </w:rPr>
        <w:t>s by CBSE BOARD KENDRIYA VIDYALAYA SEONI MALW</w:t>
      </w:r>
      <w:r>
        <w:rPr>
          <w:rFonts w:ascii="Calibri" w:eastAsia="Calibri" w:hAnsi="Calibri" w:cs="Calibri"/>
          <w:color w:val="000000"/>
          <w:sz w:val="32"/>
          <w:szCs w:val="32"/>
          <w:rtl/>
        </w:rPr>
        <w:t>A</w:t>
      </w:r>
      <w:r>
        <w:rPr>
          <w:rFonts w:ascii="Calibri" w:eastAsia="Calibri" w:hAnsi="Calibri" w:cs="Calibri" w:hint="cs"/>
          <w:color w:val="000000"/>
          <w:sz w:val="32"/>
          <w:szCs w:val="32"/>
          <w:rtl/>
        </w:rPr>
        <w:t xml:space="preserve"> with 83% in 2021</w:t>
      </w:r>
    </w:p>
    <w:p w14:paraId="07FA7E21" w14:textId="77777777" w:rsidR="001267A6" w:rsidRDefault="00D30B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COMPUTER KNOWLEDGE</w:t>
      </w:r>
    </w:p>
    <w:p w14:paraId="2FC572A9" w14:textId="77777777" w:rsidR="001267A6" w:rsidRDefault="001267A6">
      <w:pPr>
        <w:widowControl/>
        <w:spacing w:line="276" w:lineRule="auto"/>
        <w:jc w:val="left"/>
        <w:rPr>
          <w:color w:val="000000"/>
          <w:sz w:val="32"/>
          <w:szCs w:val="32"/>
        </w:rPr>
      </w:pPr>
    </w:p>
    <w:p w14:paraId="44CC797D" w14:textId="48FB9D0F" w:rsidR="001267A6" w:rsidRDefault="00D30B80">
      <w:pPr>
        <w:widowControl/>
        <w:numPr>
          <w:ilvl w:val="0"/>
          <w:numId w:val="2"/>
        </w:numPr>
        <w:spacing w:after="200" w:line="276" w:lineRule="auto"/>
        <w:jc w:val="left"/>
        <w:rPr>
          <w:sz w:val="32"/>
          <w:szCs w:val="32"/>
        </w:rPr>
      </w:pPr>
      <w:r>
        <w:rPr>
          <w:sz w:val="32"/>
          <w:szCs w:val="32"/>
        </w:rPr>
        <w:t>ARTIFICIAL INTELLIGENCE) (JR. WEB DEVELOPER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>(STRONG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COMMAND</w:t>
      </w:r>
      <w:r>
        <w:rPr>
          <w:sz w:val="32"/>
          <w:szCs w:val="32"/>
        </w:rPr>
        <w:t>IN[ PYTHON ,C ,</w:t>
      </w:r>
      <w:r>
        <w:rPr>
          <w:sz w:val="32"/>
          <w:szCs w:val="32"/>
        </w:rPr>
        <w:t>R</w:t>
      </w:r>
      <w:r>
        <w:rPr>
          <w:sz w:val="32"/>
          <w:szCs w:val="32"/>
        </w:rPr>
        <w:t xml:space="preserve"> ,HTML,CSS,BOOTSTRAP]{CURRENTLY I AM LEARNING JAVA And APP DEVELOPMENT.</w:t>
      </w:r>
    </w:p>
    <w:p w14:paraId="735D7DCF" w14:textId="77777777" w:rsidR="001267A6" w:rsidRDefault="00D30B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EXPERIENCE</w:t>
      </w:r>
    </w:p>
    <w:p w14:paraId="64B06063" w14:textId="77777777" w:rsidR="001267A6" w:rsidRDefault="00D30B80">
      <w:pPr>
        <w:widowControl/>
        <w:numPr>
          <w:ilvl w:val="0"/>
          <w:numId w:val="3"/>
        </w:numPr>
        <w:spacing w:after="200" w:line="276" w:lineRule="auto"/>
        <w:jc w:val="left"/>
        <w:rPr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  <w:rtl/>
        </w:rPr>
        <w:t>Fresher</w:t>
      </w:r>
    </w:p>
    <w:p w14:paraId="5D6EAF46" w14:textId="77777777" w:rsidR="001267A6" w:rsidRDefault="00D30B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PERSONAL INFORMATION</w:t>
      </w:r>
    </w:p>
    <w:p w14:paraId="7A46ED30" w14:textId="7F0D6644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Name – </w:t>
      </w:r>
      <w:r>
        <w:rPr>
          <w:rFonts w:ascii="Calibri" w:eastAsia="Calibri" w:hAnsi="Calibri" w:cs="Calibri" w:hint="cs"/>
          <w:color w:val="000000"/>
          <w:sz w:val="32"/>
          <w:szCs w:val="32"/>
          <w:rtl/>
        </w:rPr>
        <w:t>Anshul Rathore</w:t>
      </w:r>
    </w:p>
    <w:p w14:paraId="0E0645B3" w14:textId="323C4463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Father name – </w:t>
      </w: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Mr. </w:t>
      </w:r>
      <w:r>
        <w:rPr>
          <w:rFonts w:ascii="Calibri" w:eastAsia="Calibri" w:hAnsi="Calibri" w:cs="Calibri" w:hint="cs"/>
          <w:color w:val="000000"/>
          <w:sz w:val="32"/>
          <w:szCs w:val="32"/>
          <w:rtl/>
        </w:rPr>
        <w:t>Rajkeshore Rathore</w:t>
      </w:r>
    </w:p>
    <w:p w14:paraId="21AC8FDD" w14:textId="072DD695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>Mother name – Mrs</w:t>
      </w:r>
      <w:r>
        <w:rPr>
          <w:sz w:val="32"/>
          <w:szCs w:val="32"/>
          <w:rtl/>
        </w:rPr>
        <w:t>.</w:t>
      </w:r>
      <w:r>
        <w:rPr>
          <w:rFonts w:hint="cs"/>
          <w:sz w:val="32"/>
          <w:szCs w:val="32"/>
          <w:rtl/>
        </w:rPr>
        <w:t>Sandhya Rathore</w:t>
      </w:r>
    </w:p>
    <w:p w14:paraId="7417CEB9" w14:textId="5E79FFDE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Date of Birth – </w:t>
      </w:r>
      <w:r>
        <w:rPr>
          <w:sz w:val="32"/>
          <w:szCs w:val="32"/>
          <w:rtl/>
        </w:rPr>
        <w:t>14/0</w:t>
      </w:r>
      <w:r>
        <w:rPr>
          <w:rFonts w:hint="cs"/>
          <w:sz w:val="32"/>
          <w:szCs w:val="32"/>
          <w:rtl/>
        </w:rPr>
        <w:t>1</w:t>
      </w:r>
      <w:r>
        <w:rPr>
          <w:sz w:val="32"/>
          <w:szCs w:val="32"/>
          <w:rtl/>
        </w:rPr>
        <w:t>/200</w:t>
      </w:r>
      <w:r>
        <w:rPr>
          <w:rFonts w:hint="cs"/>
          <w:sz w:val="32"/>
          <w:szCs w:val="32"/>
          <w:rtl/>
        </w:rPr>
        <w:t>3</w:t>
      </w:r>
    </w:p>
    <w:p w14:paraId="50628D50" w14:textId="539747A0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Gender – </w:t>
      </w:r>
      <w:r>
        <w:rPr>
          <w:rFonts w:ascii="Calibri" w:eastAsia="Calibri" w:hAnsi="Calibri" w:cs="Calibri" w:hint="cs"/>
          <w:color w:val="000000"/>
          <w:sz w:val="32"/>
          <w:szCs w:val="32"/>
          <w:rtl/>
        </w:rPr>
        <w:t>M</w:t>
      </w:r>
      <w:r>
        <w:rPr>
          <w:rFonts w:ascii="Calibri" w:eastAsia="Calibri" w:hAnsi="Calibri" w:cs="Calibri"/>
          <w:color w:val="000000"/>
          <w:sz w:val="32"/>
          <w:szCs w:val="32"/>
          <w:rtl/>
        </w:rPr>
        <w:t>ale</w:t>
      </w:r>
    </w:p>
    <w:p w14:paraId="6FD40483" w14:textId="77777777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Religion – Hindu </w:t>
      </w:r>
    </w:p>
    <w:p w14:paraId="33BDF640" w14:textId="77777777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 xml:space="preserve">Domicile – Madhya Pradesh </w:t>
      </w:r>
    </w:p>
    <w:p w14:paraId="199CB504" w14:textId="77777777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lastRenderedPageBreak/>
        <w:t xml:space="preserve">Language known – Hindi ,English </w:t>
      </w:r>
    </w:p>
    <w:p w14:paraId="2BD92409" w14:textId="77777777" w:rsidR="001267A6" w:rsidRDefault="00D30B80">
      <w:pPr>
        <w:widowControl/>
        <w:numPr>
          <w:ilvl w:val="0"/>
          <w:numId w:val="4"/>
        </w:numPr>
        <w:spacing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>Hobbies – Reading book or curiosity about A.I, learning hacking skill</w:t>
      </w:r>
    </w:p>
    <w:p w14:paraId="44482EFB" w14:textId="77777777" w:rsidR="001267A6" w:rsidRDefault="00D30B80">
      <w:pPr>
        <w:widowControl/>
        <w:numPr>
          <w:ilvl w:val="0"/>
          <w:numId w:val="4"/>
        </w:numPr>
        <w:spacing w:after="200" w:line="276" w:lineRule="auto"/>
        <w:jc w:val="left"/>
        <w:rPr>
          <w:b/>
          <w:color w:val="000000"/>
          <w:sz w:val="32"/>
          <w:szCs w:val="32"/>
          <w:u w:val="single"/>
        </w:rPr>
      </w:pPr>
      <w:r>
        <w:rPr>
          <w:rFonts w:ascii="Calibri" w:eastAsia="Calibri" w:hAnsi="Calibri" w:cs="Calibri"/>
          <w:color w:val="000000"/>
          <w:sz w:val="32"/>
          <w:szCs w:val="32"/>
          <w:rtl/>
        </w:rPr>
        <w:t>Nationality – Indian</w:t>
      </w:r>
    </w:p>
    <w:p w14:paraId="203F387D" w14:textId="77777777" w:rsidR="001267A6" w:rsidRDefault="00D30B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DECLARATION</w:t>
      </w:r>
    </w:p>
    <w:p w14:paraId="3466DD11" w14:textId="4BD6BBE1" w:rsidR="001267A6" w:rsidRDefault="00D30B80" w:rsidP="00D30B80">
      <w:pPr>
        <w:jc w:val="left"/>
        <w:rPr>
          <w:sz w:val="32"/>
          <w:szCs w:val="32"/>
          <w:rtl/>
        </w:rPr>
      </w:pPr>
      <w:r>
        <w:rPr>
          <w:sz w:val="32"/>
          <w:szCs w:val="32"/>
          <w:rtl/>
        </w:rPr>
        <w:t>I hereby declare that all the information above mentioned is true &amp; I Bear the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responsibility for the correctness of the above mentioned particulars</w:t>
      </w:r>
    </w:p>
    <w:p w14:paraId="7E493062" w14:textId="77777777" w:rsidR="00D30B80" w:rsidRDefault="00D30B80">
      <w:pPr>
        <w:rPr>
          <w:sz w:val="32"/>
          <w:szCs w:val="32"/>
        </w:rPr>
      </w:pPr>
    </w:p>
    <w:p w14:paraId="693B9DDB" w14:textId="5CF03CAE" w:rsidR="001267A6" w:rsidRDefault="00D30B80">
      <w:pPr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 xml:space="preserve">PLACE: BHOPAL                                                        </w:t>
      </w:r>
      <w:r>
        <w:rPr>
          <w:rFonts w:hint="cs"/>
          <w:b/>
          <w:sz w:val="32"/>
          <w:szCs w:val="32"/>
          <w:rtl/>
        </w:rPr>
        <w:t>Anshul Rathore</w:t>
      </w:r>
    </w:p>
    <w:p w14:paraId="2F23BBBE" w14:textId="77777777" w:rsidR="001267A6" w:rsidRDefault="001267A6">
      <w:pPr>
        <w:rPr>
          <w:b/>
          <w:sz w:val="32"/>
          <w:szCs w:val="32"/>
        </w:rPr>
      </w:pPr>
    </w:p>
    <w:p w14:paraId="08E6320E" w14:textId="77777777" w:rsidR="001267A6" w:rsidRDefault="001267A6">
      <w:pPr>
        <w:rPr>
          <w:b/>
          <w:sz w:val="32"/>
          <w:szCs w:val="32"/>
          <w:u w:val="single"/>
        </w:rPr>
      </w:pPr>
    </w:p>
    <w:p w14:paraId="021B0840" w14:textId="77777777" w:rsidR="001267A6" w:rsidRDefault="001267A6">
      <w:pPr>
        <w:widowControl/>
        <w:spacing w:after="200" w:line="276" w:lineRule="auto"/>
        <w:ind w:left="360"/>
        <w:jc w:val="left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</w:p>
    <w:sectPr w:rsidR="001267A6">
      <w:pgSz w:w="12240" w:h="15840"/>
      <w:pgMar w:top="1440" w:right="1080" w:bottom="1440" w:left="108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22825782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 w:tplc="AD30BD7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 w:tplc="470E5FEE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 w:tplc="9C3E8CB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 w:tplc="C0306B3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 w:tplc="C2E689CA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 w:tplc="74DCB83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 w:tplc="7E46B0A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 w:tplc="5DC01BEA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hybridMultilevel"/>
    <w:tmpl w:val="00000000"/>
    <w:lvl w:ilvl="0" w:tplc="1946FAEE">
      <w:start w:val="1"/>
      <w:numFmt w:val="bullet"/>
      <w:lvlRestart w:val="0"/>
      <w:lvlText w:val="❖"/>
      <w:lvlJc w:val="left"/>
      <w:pPr>
        <w:tabs>
          <w:tab w:val="num" w:pos="0"/>
        </w:tabs>
        <w:ind w:left="360" w:hanging="360"/>
      </w:pPr>
      <w:rPr>
        <w:rFonts w:ascii="Noto Sans Symbols" w:eastAsia="Noto Sans Symbols" w:hAnsi="Noto Sans Symbols" w:cs="Noto Sans Symbols"/>
      </w:rPr>
    </w:lvl>
    <w:lvl w:ilvl="1" w:tplc="331E84E2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2" w:tplc="790638C2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Noto Sans Symbols" w:eastAsia="Noto Sans Symbols" w:hAnsi="Noto Sans Symbols" w:cs="Noto Sans Symbols"/>
      </w:rPr>
    </w:lvl>
    <w:lvl w:ilvl="3" w:tplc="C70A63F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4" w:tplc="B8703DB6">
      <w:start w:val="1"/>
      <w:numFmt w:val="bullet"/>
      <w:lvlText w:val="♦"/>
      <w:lvlJc w:val="left"/>
      <w:pPr>
        <w:tabs>
          <w:tab w:val="num" w:pos="0"/>
        </w:tabs>
        <w:ind w:left="1800" w:hanging="360"/>
      </w:pPr>
      <w:rPr>
        <w:rFonts w:ascii="Noto Sans Symbols" w:eastAsia="Noto Sans Symbols" w:hAnsi="Noto Sans Symbols" w:cs="Noto Sans Symbols"/>
      </w:rPr>
    </w:lvl>
    <w:lvl w:ilvl="5" w:tplc="D508522C">
      <w:start w:val="1"/>
      <w:numFmt w:val="bullet"/>
      <w:lvlText w:val="⮚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6" w:tplc="C4D6EDAA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eastAsia="Noto Sans Symbols" w:hAnsi="Noto Sans Symbols" w:cs="Noto Sans Symbols"/>
      </w:rPr>
    </w:lvl>
    <w:lvl w:ilvl="7" w:tplc="36445B2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8" w:tplc="4CDE4DFC">
      <w:start w:val="1"/>
      <w:numFmt w:val="bullet"/>
      <w:lvlText w:val="♦"/>
      <w:lvlJc w:val="left"/>
      <w:pPr>
        <w:tabs>
          <w:tab w:val="num" w:pos="0"/>
        </w:tabs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hybridMultilevel"/>
    <w:tmpl w:val="00000000"/>
    <w:lvl w:ilvl="0" w:tplc="D2F81FC4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 w:tplc="108E84D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 w:tplc="985A52D0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 w:tplc="52F8866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 w:tplc="A48AB9D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 w:tplc="D26ADEFC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 w:tplc="186084E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 w:tplc="261C6A3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 w:tplc="7934601C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hybridMultilevel"/>
    <w:tmpl w:val="00000000"/>
    <w:lvl w:ilvl="0" w:tplc="6F6CF400">
      <w:start w:val="1"/>
      <w:numFmt w:val="bullet"/>
      <w:lvlRestart w:val="0"/>
      <w:lvlText w:val="❖"/>
      <w:lvlJc w:val="left"/>
      <w:pPr>
        <w:tabs>
          <w:tab w:val="num" w:pos="0"/>
        </w:tabs>
        <w:ind w:left="360" w:hanging="360"/>
      </w:pPr>
      <w:rPr>
        <w:rFonts w:ascii="Noto Sans Symbols" w:eastAsia="Noto Sans Symbols" w:hAnsi="Noto Sans Symbols" w:cs="Noto Sans Symbols"/>
      </w:rPr>
    </w:lvl>
    <w:lvl w:ilvl="1" w:tplc="5EB84B42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2" w:tplc="77185C70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Noto Sans Symbols" w:eastAsia="Noto Sans Symbols" w:hAnsi="Noto Sans Symbols" w:cs="Noto Sans Symbols"/>
      </w:rPr>
    </w:lvl>
    <w:lvl w:ilvl="3" w:tplc="99389C36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4" w:tplc="69067ED2">
      <w:start w:val="1"/>
      <w:numFmt w:val="bullet"/>
      <w:lvlText w:val="♦"/>
      <w:lvlJc w:val="left"/>
      <w:pPr>
        <w:tabs>
          <w:tab w:val="num" w:pos="0"/>
        </w:tabs>
        <w:ind w:left="1800" w:hanging="360"/>
      </w:pPr>
      <w:rPr>
        <w:rFonts w:ascii="Noto Sans Symbols" w:eastAsia="Noto Sans Symbols" w:hAnsi="Noto Sans Symbols" w:cs="Noto Sans Symbols"/>
      </w:rPr>
    </w:lvl>
    <w:lvl w:ilvl="5" w:tplc="A2480D4E">
      <w:start w:val="1"/>
      <w:numFmt w:val="bullet"/>
      <w:lvlText w:val="⮚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6" w:tplc="B9C07366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eastAsia="Noto Sans Symbols" w:hAnsi="Noto Sans Symbols" w:cs="Noto Sans Symbols"/>
      </w:rPr>
    </w:lvl>
    <w:lvl w:ilvl="7" w:tplc="99AA8E3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8" w:tplc="176879BC">
      <w:start w:val="1"/>
      <w:numFmt w:val="bullet"/>
      <w:lvlText w:val="♦"/>
      <w:lvlJc w:val="left"/>
      <w:pPr>
        <w:tabs>
          <w:tab w:val="num" w:pos="0"/>
        </w:tabs>
        <w:ind w:left="3240" w:hanging="360"/>
      </w:pPr>
      <w:rPr>
        <w:rFonts w:ascii="Noto Sans Symbols" w:eastAsia="Noto Sans Symbols" w:hAnsi="Noto Sans Symbols" w:cs="Noto Sans Symbols"/>
      </w:rPr>
    </w:lvl>
  </w:abstractNum>
  <w:num w:numId="1" w16cid:durableId="811362036">
    <w:abstractNumId w:val="3"/>
  </w:num>
  <w:num w:numId="2" w16cid:durableId="1491747358">
    <w:abstractNumId w:val="0"/>
  </w:num>
  <w:num w:numId="3" w16cid:durableId="453988128">
    <w:abstractNumId w:val="1"/>
  </w:num>
  <w:num w:numId="4" w16cid:durableId="170493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A6"/>
    <w:rsid w:val="001267A6"/>
    <w:rsid w:val="00D3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9344"/>
  <w15:docId w15:val="{2D092956-B697-4AFC-9E90-FA9E9AD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Luxi Sans" w:hAnsi="Luxi Sans" w:cs="Luxi Sans"/>
      <w:b/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1066</Characters>
  <Application>Microsoft Office Word</Application>
  <DocSecurity>4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ANSHUL RATHORE</dc:creator>
  <cp:lastModifiedBy>Anshul Rathore</cp:lastModifiedBy>
  <cp:revision>2</cp:revision>
  <dcterms:created xsi:type="dcterms:W3CDTF">2023-09-23T14:39:00Z</dcterms:created>
  <dcterms:modified xsi:type="dcterms:W3CDTF">2023-09-23T14:39:00Z</dcterms:modified>
</cp:coreProperties>
</file>